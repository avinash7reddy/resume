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7" w:rsidRPr="00B11991" w:rsidRDefault="00C849F6" w:rsidP="007721C7">
      <w:pPr>
        <w:pStyle w:val="Title"/>
        <w:spacing w:line="276" w:lineRule="auto"/>
        <w:rPr>
          <w:bCs w:val="0"/>
          <w:color w:val="000000" w:themeColor="text1"/>
          <w:sz w:val="32"/>
          <w:szCs w:val="32"/>
          <w:u w:val="single"/>
        </w:rPr>
      </w:pPr>
      <w:r w:rsidRPr="00B11991">
        <w:rPr>
          <w:bCs w:val="0"/>
          <w:color w:val="000000" w:themeColor="text1"/>
          <w:sz w:val="32"/>
          <w:szCs w:val="32"/>
          <w:u w:val="single"/>
        </w:rPr>
        <w:t>RESUME</w:t>
      </w:r>
    </w:p>
    <w:p w:rsidR="00EE02E7" w:rsidRPr="006939C8" w:rsidRDefault="00BC1051" w:rsidP="00C40F69">
      <w:pPr>
        <w:spacing w:line="276" w:lineRule="auto"/>
        <w:jc w:val="both"/>
        <w:rPr>
          <w:color w:val="000000" w:themeColor="text1"/>
        </w:rPr>
      </w:pP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</w:p>
    <w:p w:rsidR="00905BAB" w:rsidRPr="006939C8" w:rsidRDefault="00AD013A" w:rsidP="00905BAB">
      <w:pPr>
        <w:pStyle w:val="Title"/>
        <w:spacing w:line="276" w:lineRule="auto"/>
        <w:jc w:val="left"/>
        <w:rPr>
          <w:bCs w:val="0"/>
          <w:color w:val="000000" w:themeColor="text1"/>
          <w:sz w:val="24"/>
          <w:szCs w:val="24"/>
        </w:rPr>
      </w:pPr>
      <w:r>
        <w:rPr>
          <w:bCs w:val="0"/>
          <w:color w:val="000000" w:themeColor="text1"/>
          <w:sz w:val="24"/>
          <w:szCs w:val="24"/>
        </w:rPr>
        <w:t>SALLAGONDA AVINASH REDDY</w:t>
      </w:r>
    </w:p>
    <w:p w:rsidR="00905BAB" w:rsidRPr="006939C8" w:rsidRDefault="003F6F08" w:rsidP="00905BAB">
      <w:pPr>
        <w:pStyle w:val="Title"/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S</w:t>
      </w:r>
      <w:r w:rsidR="00905BAB" w:rsidRPr="006939C8">
        <w:rPr>
          <w:b w:val="0"/>
          <w:bCs w:val="0"/>
          <w:color w:val="000000" w:themeColor="text1"/>
          <w:sz w:val="24"/>
          <w:szCs w:val="24"/>
        </w:rPr>
        <w:t xml:space="preserve">/o </w:t>
      </w:r>
      <w:r w:rsidR="00AD013A">
        <w:rPr>
          <w:b w:val="0"/>
          <w:bCs w:val="0"/>
          <w:color w:val="000000" w:themeColor="text1"/>
          <w:sz w:val="24"/>
          <w:szCs w:val="24"/>
        </w:rPr>
        <w:t>S.PADMAKAR REDDY</w:t>
      </w:r>
    </w:p>
    <w:p w:rsidR="00905BAB" w:rsidRPr="006939C8" w:rsidRDefault="00905BAB" w:rsidP="00905BAB">
      <w:pPr>
        <w:spacing w:line="276" w:lineRule="auto"/>
        <w:jc w:val="both"/>
        <w:rPr>
          <w:color w:val="000000" w:themeColor="text1"/>
        </w:rPr>
      </w:pP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="00A1177B">
        <w:rPr>
          <w:color w:val="000000" w:themeColor="text1"/>
        </w:rPr>
        <w:t xml:space="preserve">E-Mail id: </w:t>
      </w:r>
      <w:r w:rsidR="00AD013A">
        <w:rPr>
          <w:color w:val="000000" w:themeColor="text1"/>
        </w:rPr>
        <w:t>avinash7snist</w:t>
      </w:r>
      <w:r w:rsidR="000B2622">
        <w:rPr>
          <w:color w:val="000000" w:themeColor="text1"/>
        </w:rPr>
        <w:t>@gmail.com</w:t>
      </w:r>
    </w:p>
    <w:p w:rsidR="0022105D" w:rsidRPr="006939C8" w:rsidRDefault="00905BAB" w:rsidP="00905BAB">
      <w:pPr>
        <w:pBdr>
          <w:bottom w:val="single" w:sz="12" w:space="0" w:color="808080"/>
        </w:pBdr>
        <w:spacing w:line="276" w:lineRule="auto"/>
        <w:jc w:val="both"/>
        <w:rPr>
          <w:color w:val="000000" w:themeColor="text1"/>
        </w:rPr>
      </w:pP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</w:r>
      <w:r w:rsidRPr="006939C8">
        <w:rPr>
          <w:color w:val="000000" w:themeColor="text1"/>
        </w:rPr>
        <w:tab/>
        <w:t xml:space="preserve">Mobile </w:t>
      </w:r>
      <w:r w:rsidR="00AD013A">
        <w:rPr>
          <w:color w:val="000000" w:themeColor="text1"/>
        </w:rPr>
        <w:t>No</w:t>
      </w:r>
      <w:r w:rsidRPr="006939C8">
        <w:rPr>
          <w:color w:val="000000" w:themeColor="text1"/>
        </w:rPr>
        <w:t xml:space="preserve">: </w:t>
      </w:r>
      <w:r w:rsidR="00AD013A">
        <w:rPr>
          <w:color w:val="000000" w:themeColor="text1"/>
        </w:rPr>
        <w:t>+91 9182928105</w:t>
      </w:r>
    </w:p>
    <w:p w:rsidR="00EE02E7" w:rsidRPr="006939C8" w:rsidRDefault="00EE02E7" w:rsidP="00C40F69">
      <w:pPr>
        <w:spacing w:line="276" w:lineRule="auto"/>
        <w:rPr>
          <w:color w:val="000000" w:themeColor="text1"/>
          <w:u w:val="single"/>
        </w:rPr>
      </w:pPr>
    </w:p>
    <w:p w:rsidR="00EE02E7" w:rsidRPr="006939C8" w:rsidRDefault="00EE02E7" w:rsidP="00C40F69">
      <w:pPr>
        <w:tabs>
          <w:tab w:val="left" w:pos="3600"/>
          <w:tab w:val="left" w:pos="3780"/>
        </w:tabs>
        <w:spacing w:after="120" w:line="276" w:lineRule="auto"/>
        <w:jc w:val="both"/>
        <w:rPr>
          <w:rFonts w:eastAsia="Garamond"/>
          <w:b/>
          <w:bCs/>
          <w:color w:val="000000" w:themeColor="text1"/>
          <w:sz w:val="28"/>
          <w:szCs w:val="28"/>
        </w:rPr>
      </w:pPr>
      <w:r w:rsidRPr="006939C8">
        <w:rPr>
          <w:rFonts w:eastAsia="Garamond"/>
          <w:b/>
          <w:bCs/>
          <w:color w:val="000000" w:themeColor="text1"/>
          <w:sz w:val="28"/>
          <w:szCs w:val="28"/>
        </w:rPr>
        <w:t>Objective:</w:t>
      </w:r>
    </w:p>
    <w:p w:rsidR="007721C7" w:rsidRPr="006939C8" w:rsidRDefault="007721C7" w:rsidP="00C40F69">
      <w:pPr>
        <w:tabs>
          <w:tab w:val="left" w:pos="3600"/>
          <w:tab w:val="left" w:pos="3780"/>
        </w:tabs>
        <w:spacing w:after="120" w:line="276" w:lineRule="auto"/>
        <w:jc w:val="both"/>
        <w:rPr>
          <w:rFonts w:eastAsia="Garamond"/>
          <w:bCs/>
          <w:color w:val="000000" w:themeColor="text1"/>
        </w:rPr>
      </w:pPr>
      <w:r w:rsidRPr="006939C8">
        <w:rPr>
          <w:rFonts w:eastAsia="Garamond"/>
          <w:bCs/>
          <w:color w:val="000000" w:themeColor="text1"/>
        </w:rPr>
        <w:t xml:space="preserve">Looking forward for a challenging career in an esteemed organization and to apply my knowledge able be a part of the term dynamically work for the growth and </w:t>
      </w:r>
      <w:r w:rsidR="00DA6831" w:rsidRPr="006939C8">
        <w:rPr>
          <w:rFonts w:eastAsia="Garamond"/>
          <w:bCs/>
          <w:color w:val="000000" w:themeColor="text1"/>
        </w:rPr>
        <w:t>development of</w:t>
      </w:r>
      <w:r w:rsidRPr="006939C8">
        <w:rPr>
          <w:rFonts w:eastAsia="Garamond"/>
          <w:bCs/>
          <w:color w:val="000000" w:themeColor="text1"/>
        </w:rPr>
        <w:t xml:space="preserve"> the organization  </w:t>
      </w:r>
    </w:p>
    <w:p w:rsidR="00647F0A" w:rsidRPr="006939C8" w:rsidRDefault="00647F0A" w:rsidP="00C40F69">
      <w:pPr>
        <w:tabs>
          <w:tab w:val="left" w:pos="3600"/>
          <w:tab w:val="left" w:pos="3780"/>
        </w:tabs>
        <w:spacing w:after="120" w:line="276" w:lineRule="auto"/>
        <w:jc w:val="both"/>
        <w:rPr>
          <w:rFonts w:eastAsia="Garamond"/>
          <w:bCs/>
          <w:color w:val="000000" w:themeColor="text1"/>
        </w:rPr>
      </w:pPr>
    </w:p>
    <w:p w:rsidR="00EE02E7" w:rsidRDefault="007721C7" w:rsidP="00647F0A">
      <w:pPr>
        <w:spacing w:line="276" w:lineRule="auto"/>
        <w:rPr>
          <w:rFonts w:eastAsia="Garamond"/>
          <w:color w:val="000000" w:themeColor="text1"/>
          <w:sz w:val="28"/>
          <w:szCs w:val="28"/>
        </w:rPr>
      </w:pPr>
      <w:r w:rsidRPr="006939C8">
        <w:rPr>
          <w:rFonts w:eastAsia="Garamond"/>
          <w:b/>
          <w:color w:val="000000" w:themeColor="text1"/>
          <w:sz w:val="28"/>
          <w:szCs w:val="28"/>
        </w:rPr>
        <w:t>EDUCATIONAL QUALIFICATIONS</w:t>
      </w:r>
      <w:r w:rsidR="00EE02E7" w:rsidRPr="006939C8">
        <w:rPr>
          <w:rFonts w:eastAsia="Garamond"/>
          <w:color w:val="000000" w:themeColor="text1"/>
          <w:sz w:val="28"/>
          <w:szCs w:val="28"/>
        </w:rPr>
        <w:t>:</w:t>
      </w:r>
    </w:p>
    <w:p w:rsidR="002A0F8F" w:rsidRPr="006939C8" w:rsidRDefault="002A0F8F" w:rsidP="00647F0A">
      <w:pPr>
        <w:spacing w:line="276" w:lineRule="auto"/>
        <w:rPr>
          <w:rFonts w:eastAsia="Garamond"/>
          <w:color w:val="000000" w:themeColor="text1"/>
          <w:sz w:val="28"/>
          <w:szCs w:val="28"/>
        </w:rPr>
      </w:pPr>
      <w:r>
        <w:rPr>
          <w:rFonts w:eastAsia="Garamond"/>
          <w:color w:val="000000" w:themeColor="text1"/>
          <w:sz w:val="28"/>
          <w:szCs w:val="28"/>
        </w:rPr>
        <w:t>CURRENTLY  A  B.TECH  2</w:t>
      </w:r>
      <w:r w:rsidRPr="002A0F8F">
        <w:rPr>
          <w:rFonts w:eastAsia="Garamond"/>
          <w:color w:val="000000" w:themeColor="text1"/>
          <w:sz w:val="28"/>
          <w:szCs w:val="28"/>
          <w:vertAlign w:val="superscript"/>
        </w:rPr>
        <w:t>ND</w:t>
      </w:r>
      <w:r>
        <w:rPr>
          <w:rFonts w:eastAsia="Garamond"/>
          <w:color w:val="000000" w:themeColor="text1"/>
          <w:sz w:val="28"/>
          <w:szCs w:val="28"/>
        </w:rPr>
        <w:t xml:space="preserve"> YEAR UNDER GRADUATE.(2017-2021).</w:t>
      </w:r>
    </w:p>
    <w:tbl>
      <w:tblPr>
        <w:tblW w:w="485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4"/>
        <w:gridCol w:w="2203"/>
        <w:gridCol w:w="3918"/>
        <w:gridCol w:w="2516"/>
      </w:tblGrid>
      <w:tr w:rsidR="002A0F8F" w:rsidRPr="006939C8" w:rsidTr="002A0F8F">
        <w:trPr>
          <w:trHeight w:val="611"/>
        </w:trPr>
        <w:tc>
          <w:tcPr>
            <w:tcW w:w="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pStyle w:val="Heading4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9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S.no</w:t>
            </w: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pStyle w:val="Heading4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9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pStyle w:val="Heading4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9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of the Institution/School</w:t>
            </w:r>
          </w:p>
        </w:tc>
        <w:tc>
          <w:tcPr>
            <w:tcW w:w="1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pStyle w:val="Heading4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GPA</w:t>
            </w:r>
          </w:p>
        </w:tc>
      </w:tr>
      <w:tr w:rsidR="002A0F8F" w:rsidRPr="006939C8" w:rsidTr="002A0F8F">
        <w:trPr>
          <w:trHeight w:val="931"/>
        </w:trPr>
        <w:tc>
          <w:tcPr>
            <w:tcW w:w="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numPr>
                <w:ilvl w:val="0"/>
                <w:numId w:val="18"/>
              </w:num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Default="002A0F8F" w:rsidP="00B33CF8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B. Tech</w:t>
            </w:r>
          </w:p>
          <w:p w:rsidR="002A0F8F" w:rsidRPr="006939C8" w:rsidRDefault="002A0F8F" w:rsidP="00B33CF8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(CSE)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Default="002A0F8F" w:rsidP="00DC27F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SREENIDI INSTITUTE OF SCIENCE AND TECHNOLOGY</w:t>
            </w:r>
          </w:p>
          <w:p w:rsidR="002A0F8F" w:rsidRPr="006939C8" w:rsidRDefault="002A0F8F" w:rsidP="00DC27F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(Affiliated to JNTUH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A1177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8.63</w:t>
            </w:r>
          </w:p>
        </w:tc>
      </w:tr>
      <w:tr w:rsidR="002A0F8F" w:rsidRPr="006939C8" w:rsidTr="002A0F8F">
        <w:trPr>
          <w:trHeight w:val="931"/>
        </w:trPr>
        <w:tc>
          <w:tcPr>
            <w:tcW w:w="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numPr>
                <w:ilvl w:val="0"/>
                <w:numId w:val="18"/>
              </w:num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  <w:r w:rsidRPr="006939C8">
              <w:rPr>
                <w:color w:val="000000" w:themeColor="text1"/>
              </w:rPr>
              <w:t xml:space="preserve">INTERMEDIATE </w:t>
            </w:r>
          </w:p>
          <w:p w:rsidR="002A0F8F" w:rsidRPr="006939C8" w:rsidRDefault="002A0F8F" w:rsidP="000B2622">
            <w:pPr>
              <w:spacing w:line="276" w:lineRule="auto"/>
              <w:jc w:val="center"/>
              <w:rPr>
                <w:color w:val="000000" w:themeColor="text1"/>
              </w:rPr>
            </w:pPr>
            <w:r w:rsidRPr="006939C8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MPC)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Default="002A0F8F" w:rsidP="00AD013A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SREE CHAITANYA JUNIOR</w:t>
            </w:r>
          </w:p>
          <w:p w:rsidR="002A0F8F" w:rsidRPr="006939C8" w:rsidRDefault="002A0F8F" w:rsidP="00AD013A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KALASALA</w:t>
            </w:r>
          </w:p>
          <w:p w:rsidR="002A0F8F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  <w:r w:rsidRPr="006939C8">
              <w:rPr>
                <w:color w:val="000000" w:themeColor="text1"/>
              </w:rPr>
              <w:t>(Board of Intermediate)</w:t>
            </w:r>
          </w:p>
          <w:p w:rsidR="002A0F8F" w:rsidRPr="006939C8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D462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92.30</w:t>
            </w:r>
            <w:r w:rsidRPr="006939C8">
              <w:rPr>
                <w:color w:val="000000" w:themeColor="text1"/>
              </w:rPr>
              <w:t>%</w:t>
            </w:r>
          </w:p>
          <w:p w:rsidR="002A0F8F" w:rsidRPr="006939C8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(Percentage)</w:t>
            </w:r>
          </w:p>
        </w:tc>
      </w:tr>
      <w:tr w:rsidR="002A0F8F" w:rsidRPr="006939C8" w:rsidTr="002A0F8F">
        <w:trPr>
          <w:trHeight w:val="931"/>
        </w:trPr>
        <w:tc>
          <w:tcPr>
            <w:tcW w:w="4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numPr>
                <w:ilvl w:val="0"/>
                <w:numId w:val="18"/>
              </w:num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  <w:r w:rsidRPr="006939C8">
              <w:rPr>
                <w:color w:val="000000" w:themeColor="text1"/>
              </w:rPr>
              <w:t>S.S.C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Pr="006939C8" w:rsidRDefault="002A0F8F" w:rsidP="00F73D6E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ARYABHATTA CONCEPT  SCHOOL</w:t>
            </w:r>
          </w:p>
          <w:p w:rsidR="002A0F8F" w:rsidRDefault="002A0F8F" w:rsidP="00B33CF8">
            <w:pPr>
              <w:spacing w:line="276" w:lineRule="auto"/>
              <w:jc w:val="center"/>
              <w:rPr>
                <w:color w:val="000000" w:themeColor="text1"/>
              </w:rPr>
            </w:pPr>
            <w:r w:rsidRPr="006939C8">
              <w:rPr>
                <w:color w:val="000000" w:themeColor="text1"/>
              </w:rPr>
              <w:t xml:space="preserve">(Board of </w:t>
            </w:r>
            <w:r>
              <w:rPr>
                <w:color w:val="000000" w:themeColor="text1"/>
              </w:rPr>
              <w:t xml:space="preserve">Secondary </w:t>
            </w:r>
            <w:r w:rsidRPr="006939C8">
              <w:rPr>
                <w:color w:val="000000" w:themeColor="text1"/>
              </w:rPr>
              <w:t>Education)</w:t>
            </w:r>
          </w:p>
          <w:p w:rsidR="002A0F8F" w:rsidRPr="006939C8" w:rsidRDefault="002A0F8F" w:rsidP="00090C24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3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0F8F" w:rsidRDefault="002A0F8F" w:rsidP="00905B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9.7</w:t>
            </w:r>
          </w:p>
          <w:p w:rsidR="002A0F8F" w:rsidRPr="006939C8" w:rsidRDefault="002A0F8F" w:rsidP="00905BAB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</w:tbl>
    <w:p w:rsidR="00631947" w:rsidRPr="006939C8" w:rsidRDefault="00631947" w:rsidP="00631947">
      <w:pPr>
        <w:spacing w:before="60" w:after="60"/>
        <w:rPr>
          <w:b/>
          <w:color w:val="000000" w:themeColor="text1"/>
          <w:u w:val="single"/>
        </w:rPr>
      </w:pPr>
    </w:p>
    <w:p w:rsidR="00A71685" w:rsidRPr="006939C8" w:rsidRDefault="00DC27F9" w:rsidP="00631947">
      <w:pPr>
        <w:spacing w:before="60" w:after="60"/>
        <w:rPr>
          <w:rFonts w:eastAsia="Garamond"/>
          <w:b/>
          <w:bCs/>
          <w:color w:val="000000" w:themeColor="text1"/>
          <w:sz w:val="28"/>
        </w:rPr>
      </w:pPr>
      <w:r>
        <w:rPr>
          <w:rFonts w:eastAsia="Garamond"/>
          <w:b/>
          <w:bCs/>
          <w:color w:val="000000" w:themeColor="text1"/>
          <w:sz w:val="28"/>
        </w:rPr>
        <w:t>Skills</w:t>
      </w:r>
      <w:r w:rsidR="00A71685" w:rsidRPr="006939C8">
        <w:rPr>
          <w:rFonts w:eastAsia="Garamond"/>
          <w:b/>
          <w:bCs/>
          <w:color w:val="000000" w:themeColor="text1"/>
          <w:sz w:val="28"/>
        </w:rPr>
        <w:t>:</w:t>
      </w:r>
    </w:p>
    <w:p w:rsidR="00A71685" w:rsidRPr="00DC27F9" w:rsidRDefault="004C416E" w:rsidP="00647F0A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Computer </w:t>
      </w:r>
      <w:r w:rsidR="00A1177B">
        <w:rPr>
          <w:rFonts w:ascii="Times New Roman" w:hAnsi="Times New Roman"/>
          <w:color w:val="000000" w:themeColor="text1"/>
          <w:sz w:val="24"/>
          <w:szCs w:val="24"/>
        </w:rPr>
        <w:t>Basics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and Fundamentals</w:t>
      </w:r>
    </w:p>
    <w:p w:rsidR="00DC27F9" w:rsidRPr="004C416E" w:rsidRDefault="00DC27F9" w:rsidP="00DC27F9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Competitive Coding</w:t>
      </w:r>
    </w:p>
    <w:p w:rsidR="004C416E" w:rsidRPr="004C416E" w:rsidRDefault="004C416E" w:rsidP="00647F0A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 language</w:t>
      </w:r>
    </w:p>
    <w:p w:rsidR="004C416E" w:rsidRPr="004C416E" w:rsidRDefault="004C416E" w:rsidP="00647F0A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C++ language</w:t>
      </w:r>
    </w:p>
    <w:p w:rsidR="004C416E" w:rsidRPr="004C416E" w:rsidRDefault="004C416E" w:rsidP="00647F0A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Java language</w:t>
      </w:r>
    </w:p>
    <w:p w:rsidR="00DC27F9" w:rsidRPr="00AD013A" w:rsidRDefault="004C416E" w:rsidP="00AD013A">
      <w:pPr>
        <w:pStyle w:val="ListParagraph"/>
        <w:numPr>
          <w:ilvl w:val="0"/>
          <w:numId w:val="23"/>
        </w:numPr>
        <w:spacing w:before="60" w:after="6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Data Structures</w:t>
      </w:r>
    </w:p>
    <w:p w:rsidR="00D5189C" w:rsidRPr="00D5189C" w:rsidRDefault="004C416E" w:rsidP="00D5189C">
      <w:pPr>
        <w:pStyle w:val="ListParagraph"/>
        <w:numPr>
          <w:ilvl w:val="0"/>
          <w:numId w:val="23"/>
        </w:numPr>
        <w:rPr>
          <w:rFonts w:eastAsia="Garamond"/>
          <w:b/>
          <w:bCs/>
          <w:color w:val="000000" w:themeColor="text1"/>
        </w:rPr>
      </w:pPr>
      <w:r>
        <w:rPr>
          <w:rFonts w:ascii="Times New Roman" w:eastAsia="Garamond" w:hAnsi="Times New Roman"/>
          <w:bCs/>
          <w:color w:val="000000" w:themeColor="text1"/>
        </w:rPr>
        <w:t>Microsoft Excel</w:t>
      </w:r>
    </w:p>
    <w:p w:rsidR="00D5189C" w:rsidRPr="00D5189C" w:rsidRDefault="00D5189C" w:rsidP="00D5189C">
      <w:pPr>
        <w:pStyle w:val="ListParagraph"/>
        <w:numPr>
          <w:ilvl w:val="0"/>
          <w:numId w:val="23"/>
        </w:numPr>
        <w:rPr>
          <w:rFonts w:eastAsia="Garamond"/>
          <w:b/>
          <w:bCs/>
          <w:color w:val="000000" w:themeColor="text1"/>
        </w:rPr>
      </w:pPr>
      <w:r>
        <w:rPr>
          <w:rFonts w:ascii="Times New Roman" w:eastAsia="Garamond" w:hAnsi="Times New Roman"/>
          <w:bCs/>
          <w:color w:val="000000" w:themeColor="text1"/>
        </w:rPr>
        <w:t>Microsoft Word</w:t>
      </w:r>
    </w:p>
    <w:p w:rsidR="00D5189C" w:rsidRPr="00D5189C" w:rsidRDefault="00D5189C" w:rsidP="00D5189C">
      <w:pPr>
        <w:pStyle w:val="ListParagraph"/>
        <w:numPr>
          <w:ilvl w:val="0"/>
          <w:numId w:val="23"/>
        </w:numPr>
        <w:rPr>
          <w:rFonts w:eastAsia="Garamond"/>
          <w:b/>
          <w:bCs/>
          <w:color w:val="000000" w:themeColor="text1"/>
        </w:rPr>
      </w:pPr>
      <w:r>
        <w:rPr>
          <w:rFonts w:ascii="Times New Roman" w:eastAsia="Garamond" w:hAnsi="Times New Roman"/>
          <w:bCs/>
          <w:color w:val="000000" w:themeColor="text1"/>
        </w:rPr>
        <w:t>Microsoft Power</w:t>
      </w:r>
      <w:r w:rsidR="00AD013A">
        <w:rPr>
          <w:rFonts w:ascii="Times New Roman" w:eastAsia="Garamond" w:hAnsi="Times New Roman"/>
          <w:bCs/>
          <w:color w:val="000000" w:themeColor="text1"/>
        </w:rPr>
        <w:t xml:space="preserve"> </w:t>
      </w:r>
      <w:r>
        <w:rPr>
          <w:rFonts w:ascii="Times New Roman" w:eastAsia="Garamond" w:hAnsi="Times New Roman"/>
          <w:bCs/>
          <w:color w:val="000000" w:themeColor="text1"/>
        </w:rPr>
        <w:t>point</w:t>
      </w:r>
    </w:p>
    <w:p w:rsidR="00AD013A" w:rsidRPr="00AD013A" w:rsidRDefault="00AD013A" w:rsidP="00AD013A">
      <w:pPr>
        <w:pStyle w:val="ListParagraph"/>
        <w:numPr>
          <w:ilvl w:val="0"/>
          <w:numId w:val="23"/>
        </w:numPr>
        <w:spacing w:before="60" w:after="60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Garamond" w:hAnsi="Times New Roman"/>
          <w:bCs/>
          <w:color w:val="000000" w:themeColor="text1"/>
        </w:rPr>
        <w:t xml:space="preserve">  </w:t>
      </w:r>
      <w:r w:rsidR="00D5189C" w:rsidRPr="00AD013A">
        <w:rPr>
          <w:rFonts w:ascii="Times New Roman" w:eastAsia="Garamond" w:hAnsi="Times New Roman"/>
          <w:bCs/>
          <w:color w:val="000000" w:themeColor="text1"/>
        </w:rPr>
        <w:t>Typin</w:t>
      </w:r>
      <w:r>
        <w:rPr>
          <w:rFonts w:ascii="Times New Roman" w:eastAsia="Garamond" w:hAnsi="Times New Roman"/>
          <w:bCs/>
          <w:color w:val="000000" w:themeColor="text1"/>
        </w:rPr>
        <w:t>g</w:t>
      </w:r>
    </w:p>
    <w:p w:rsidR="00AD013A" w:rsidRPr="00AD013A" w:rsidRDefault="00AD013A" w:rsidP="00AD013A">
      <w:pPr>
        <w:pStyle w:val="ListParagraph"/>
        <w:numPr>
          <w:ilvl w:val="0"/>
          <w:numId w:val="23"/>
        </w:numPr>
        <w:spacing w:before="60" w:after="60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eastAsia="Garamond" w:hAnsi="Times New Roman"/>
          <w:bCs/>
          <w:color w:val="000000" w:themeColor="text1"/>
        </w:rPr>
        <w:t>Proficient English skills</w:t>
      </w:r>
    </w:p>
    <w:p w:rsidR="00EE02E7" w:rsidRPr="006939C8" w:rsidRDefault="00E45AD4" w:rsidP="00C40F69">
      <w:pPr>
        <w:spacing w:line="276" w:lineRule="auto"/>
        <w:rPr>
          <w:rFonts w:eastAsia="Garamond"/>
          <w:b/>
          <w:bCs/>
          <w:color w:val="000000" w:themeColor="text1"/>
          <w:sz w:val="28"/>
        </w:rPr>
      </w:pPr>
      <w:r w:rsidRPr="006939C8">
        <w:rPr>
          <w:rFonts w:eastAsia="Garamond"/>
          <w:b/>
          <w:bCs/>
          <w:color w:val="000000" w:themeColor="text1"/>
          <w:sz w:val="28"/>
        </w:rPr>
        <w:t xml:space="preserve">PERSONAL </w:t>
      </w:r>
      <w:r w:rsidR="007D49C3" w:rsidRPr="006939C8">
        <w:rPr>
          <w:rFonts w:eastAsia="Garamond"/>
          <w:b/>
          <w:bCs/>
          <w:color w:val="000000" w:themeColor="text1"/>
          <w:sz w:val="28"/>
        </w:rPr>
        <w:t>STRENGTHS</w:t>
      </w:r>
      <w:r w:rsidR="00EE02E7" w:rsidRPr="006939C8">
        <w:rPr>
          <w:rFonts w:eastAsia="Garamond"/>
          <w:b/>
          <w:bCs/>
          <w:color w:val="000000" w:themeColor="text1"/>
          <w:sz w:val="28"/>
        </w:rPr>
        <w:t>:</w:t>
      </w:r>
    </w:p>
    <w:p w:rsidR="00DA6831" w:rsidRDefault="00E45AD4" w:rsidP="00647F0A">
      <w:pPr>
        <w:pStyle w:val="ListParagraph"/>
        <w:numPr>
          <w:ilvl w:val="0"/>
          <w:numId w:val="23"/>
        </w:numPr>
        <w:rPr>
          <w:rFonts w:ascii="Times New Roman" w:eastAsia="Garamond" w:hAnsi="Times New Roman"/>
          <w:bCs/>
          <w:color w:val="000000" w:themeColor="text1"/>
          <w:sz w:val="24"/>
          <w:szCs w:val="24"/>
        </w:rPr>
      </w:pPr>
      <w:r w:rsidRPr="006939C8">
        <w:rPr>
          <w:rFonts w:ascii="Times New Roman" w:eastAsia="Garamond" w:hAnsi="Times New Roman"/>
          <w:bCs/>
          <w:color w:val="000000" w:themeColor="text1"/>
          <w:sz w:val="24"/>
          <w:szCs w:val="24"/>
        </w:rPr>
        <w:t>Quick Learner</w:t>
      </w:r>
    </w:p>
    <w:p w:rsidR="00DC27F9" w:rsidRPr="00AD013A" w:rsidRDefault="00D5189C" w:rsidP="00AD013A">
      <w:pPr>
        <w:pStyle w:val="ListParagraph"/>
        <w:numPr>
          <w:ilvl w:val="0"/>
          <w:numId w:val="23"/>
        </w:numPr>
        <w:rPr>
          <w:rFonts w:ascii="Times New Roman" w:eastAsia="Garamond" w:hAnsi="Times New Roman"/>
          <w:bCs/>
          <w:color w:val="000000" w:themeColor="text1"/>
          <w:sz w:val="24"/>
          <w:szCs w:val="24"/>
        </w:rPr>
      </w:pPr>
      <w:r w:rsidRPr="006939C8">
        <w:rPr>
          <w:rFonts w:ascii="Times New Roman" w:eastAsia="Garamond" w:hAnsi="Times New Roman"/>
          <w:bCs/>
          <w:color w:val="000000" w:themeColor="text1"/>
          <w:sz w:val="24"/>
          <w:szCs w:val="24"/>
        </w:rPr>
        <w:t>Self Motivator</w:t>
      </w:r>
      <w:bookmarkStart w:id="0" w:name="_GoBack"/>
      <w:bookmarkEnd w:id="0"/>
    </w:p>
    <w:p w:rsidR="00DC27F9" w:rsidRDefault="00DC27F9" w:rsidP="00DC27F9">
      <w:pPr>
        <w:pStyle w:val="ListParagraph"/>
        <w:numPr>
          <w:ilvl w:val="0"/>
          <w:numId w:val="23"/>
        </w:numPr>
        <w:rPr>
          <w:rFonts w:ascii="Times New Roman" w:eastAsia="Garamond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Garamond" w:hAnsi="Times New Roman"/>
          <w:bCs/>
          <w:color w:val="000000" w:themeColor="text1"/>
          <w:sz w:val="24"/>
          <w:szCs w:val="24"/>
        </w:rPr>
        <w:t>Public Speaker</w:t>
      </w:r>
    </w:p>
    <w:p w:rsidR="00AD013A" w:rsidRPr="00DC27F9" w:rsidRDefault="00AD013A" w:rsidP="00DC27F9">
      <w:pPr>
        <w:pStyle w:val="ListParagraph"/>
        <w:numPr>
          <w:ilvl w:val="0"/>
          <w:numId w:val="23"/>
        </w:numPr>
        <w:rPr>
          <w:rFonts w:ascii="Times New Roman" w:eastAsia="Garamond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Garamond" w:hAnsi="Times New Roman"/>
          <w:bCs/>
          <w:color w:val="000000" w:themeColor="text1"/>
          <w:sz w:val="24"/>
          <w:szCs w:val="24"/>
        </w:rPr>
        <w:lastRenderedPageBreak/>
        <w:t>Leadership Qualities</w:t>
      </w:r>
    </w:p>
    <w:p w:rsidR="00110163" w:rsidRDefault="00110163" w:rsidP="00A1177B">
      <w:pPr>
        <w:spacing w:line="276" w:lineRule="auto"/>
        <w:rPr>
          <w:rFonts w:eastAsia="Garamond"/>
          <w:b/>
          <w:bCs/>
          <w:color w:val="000000" w:themeColor="text1"/>
        </w:rPr>
      </w:pPr>
      <w:r>
        <w:rPr>
          <w:rFonts w:eastAsia="Garamond"/>
          <w:b/>
          <w:bCs/>
          <w:color w:val="000000" w:themeColor="text1"/>
        </w:rPr>
        <w:t>HOBBIES :</w:t>
      </w:r>
    </w:p>
    <w:p w:rsidR="00AD013A" w:rsidRPr="00AD013A" w:rsidRDefault="00DC27F9" w:rsidP="00AD013A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 w:rsidRPr="00566CF9">
        <w:rPr>
          <w:rFonts w:eastAsia="Garamond"/>
          <w:bCs/>
          <w:color w:val="000000" w:themeColor="text1"/>
        </w:rPr>
        <w:t>CODING</w:t>
      </w:r>
      <w:r w:rsidR="00AD013A">
        <w:rPr>
          <w:rFonts w:eastAsia="Garamond"/>
          <w:bCs/>
          <w:color w:val="000000" w:themeColor="text1"/>
        </w:rPr>
        <w:t>(GOOD CODING SKILLS IN C)</w:t>
      </w:r>
    </w:p>
    <w:p w:rsidR="00AD013A" w:rsidRPr="00566CF9" w:rsidRDefault="00AD013A" w:rsidP="00110163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>
        <w:rPr>
          <w:rFonts w:eastAsia="Garamond"/>
          <w:bCs/>
          <w:color w:val="000000" w:themeColor="text1"/>
        </w:rPr>
        <w:t xml:space="preserve">ANSWERING AND READING QUESTIONS IN </w:t>
      </w:r>
      <w:r w:rsidRPr="00AD013A">
        <w:rPr>
          <w:rFonts w:eastAsia="Garamond"/>
          <w:b/>
          <w:bCs/>
          <w:color w:val="000000" w:themeColor="text1"/>
        </w:rPr>
        <w:t>QUORA</w:t>
      </w:r>
    </w:p>
    <w:p w:rsidR="00DC27F9" w:rsidRDefault="00110163" w:rsidP="00DC27F9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 w:rsidRPr="00566CF9">
        <w:rPr>
          <w:rFonts w:eastAsia="Garamond"/>
          <w:bCs/>
          <w:color w:val="000000" w:themeColor="text1"/>
        </w:rPr>
        <w:t>READING BOOKS</w:t>
      </w:r>
    </w:p>
    <w:p w:rsidR="00AD013A" w:rsidRPr="00566CF9" w:rsidRDefault="00AD013A" w:rsidP="00DC27F9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>
        <w:rPr>
          <w:rFonts w:eastAsia="Garamond"/>
          <w:bCs/>
          <w:color w:val="000000" w:themeColor="text1"/>
        </w:rPr>
        <w:t>Surfing On New Innovations And Technologies</w:t>
      </w:r>
    </w:p>
    <w:p w:rsidR="00DC27F9" w:rsidRPr="00566CF9" w:rsidRDefault="00DC27F9" w:rsidP="00DC27F9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 w:rsidRPr="00566CF9">
        <w:rPr>
          <w:rFonts w:eastAsia="Garamond"/>
          <w:bCs/>
          <w:color w:val="000000" w:themeColor="text1"/>
        </w:rPr>
        <w:t>PLAYING GAMES</w:t>
      </w:r>
    </w:p>
    <w:p w:rsidR="00C40F69" w:rsidRDefault="00AD013A" w:rsidP="00AD013A">
      <w:pPr>
        <w:pStyle w:val="ListParagraph"/>
        <w:numPr>
          <w:ilvl w:val="0"/>
          <w:numId w:val="25"/>
        </w:numPr>
        <w:rPr>
          <w:rFonts w:eastAsia="Garamond"/>
          <w:bCs/>
          <w:color w:val="000000" w:themeColor="text1"/>
        </w:rPr>
      </w:pPr>
      <w:r>
        <w:rPr>
          <w:rFonts w:eastAsia="Garamond"/>
          <w:bCs/>
          <w:color w:val="000000" w:themeColor="text1"/>
        </w:rPr>
        <w:t>LISTENING SONGS</w:t>
      </w:r>
    </w:p>
    <w:p w:rsidR="002A0F8F" w:rsidRDefault="002A0F8F" w:rsidP="002A0F8F">
      <w:pPr>
        <w:pStyle w:val="ListParagraph"/>
        <w:rPr>
          <w:rFonts w:eastAsia="Garamond"/>
          <w:bCs/>
          <w:color w:val="000000" w:themeColor="text1"/>
        </w:rPr>
      </w:pPr>
    </w:p>
    <w:p w:rsidR="00AD013A" w:rsidRPr="00D00D2A" w:rsidRDefault="00AD013A" w:rsidP="00AD013A">
      <w:pPr>
        <w:rPr>
          <w:rFonts w:eastAsia="Garamond"/>
          <w:bCs/>
          <w:color w:val="000000" w:themeColor="text1"/>
          <w:sz w:val="28"/>
        </w:rPr>
      </w:pPr>
      <w:r w:rsidRPr="00D00D2A">
        <w:rPr>
          <w:rFonts w:eastAsia="Garamond"/>
          <w:b/>
          <w:bCs/>
          <w:color w:val="000000" w:themeColor="text1"/>
        </w:rPr>
        <w:t>GOAL TOWARDS AMBITIONS</w:t>
      </w:r>
      <w:r>
        <w:rPr>
          <w:rFonts w:eastAsia="Garamond"/>
          <w:bCs/>
          <w:color w:val="000000" w:themeColor="text1"/>
        </w:rPr>
        <w:t>: Regular participation in</w:t>
      </w:r>
      <w:r>
        <w:rPr>
          <w:rFonts w:eastAsia="Garamond"/>
          <w:bCs/>
          <w:color w:val="000000" w:themeColor="text1"/>
          <w:sz w:val="28"/>
        </w:rPr>
        <w:t xml:space="preserve"> coding sites like  Code chef, Code forces, Hacker earth, Hacker rank</w:t>
      </w:r>
      <w:r w:rsidR="00D00D2A">
        <w:rPr>
          <w:rFonts w:eastAsia="Garamond"/>
          <w:bCs/>
          <w:color w:val="000000" w:themeColor="text1"/>
          <w:sz w:val="28"/>
        </w:rPr>
        <w:t xml:space="preserve"> </w:t>
      </w:r>
      <w:r>
        <w:rPr>
          <w:rFonts w:eastAsia="Garamond"/>
          <w:bCs/>
          <w:color w:val="000000" w:themeColor="text1"/>
          <w:sz w:val="28"/>
        </w:rPr>
        <w:t xml:space="preserve">.participating </w:t>
      </w:r>
      <w:r w:rsidR="00D00D2A">
        <w:rPr>
          <w:rFonts w:eastAsia="Garamond"/>
          <w:bCs/>
          <w:color w:val="000000" w:themeColor="text1"/>
          <w:sz w:val="28"/>
        </w:rPr>
        <w:t xml:space="preserve">for </w:t>
      </w:r>
      <w:r w:rsidR="00D00D2A" w:rsidRPr="00D00D2A">
        <w:rPr>
          <w:rFonts w:eastAsia="Garamond"/>
          <w:b/>
          <w:bCs/>
          <w:color w:val="000000" w:themeColor="text1"/>
          <w:sz w:val="28"/>
        </w:rPr>
        <w:t>ACMICPC</w:t>
      </w:r>
      <w:r w:rsidR="00D00D2A">
        <w:rPr>
          <w:rFonts w:eastAsia="Garamond"/>
          <w:b/>
          <w:bCs/>
          <w:color w:val="000000" w:themeColor="text1"/>
          <w:sz w:val="28"/>
        </w:rPr>
        <w:t xml:space="preserve"> 2019</w:t>
      </w:r>
    </w:p>
    <w:p w:rsidR="00AD013A" w:rsidRPr="00AD013A" w:rsidRDefault="00AD013A" w:rsidP="00AD013A">
      <w:pPr>
        <w:rPr>
          <w:rFonts w:eastAsia="Garamond"/>
          <w:bCs/>
          <w:color w:val="000000" w:themeColor="text1"/>
        </w:rPr>
      </w:pPr>
    </w:p>
    <w:p w:rsidR="00C40F69" w:rsidRPr="006939C8" w:rsidRDefault="00C40F69" w:rsidP="00C40F69">
      <w:pPr>
        <w:spacing w:line="276" w:lineRule="auto"/>
        <w:ind w:left="720" w:right="206"/>
        <w:jc w:val="both"/>
        <w:rPr>
          <w:color w:val="000000" w:themeColor="text1"/>
          <w:u w:val="single"/>
        </w:rPr>
      </w:pPr>
    </w:p>
    <w:p w:rsidR="003E79EC" w:rsidRDefault="003E79EC" w:rsidP="00647F0A">
      <w:pPr>
        <w:spacing w:line="276" w:lineRule="auto"/>
        <w:ind w:right="206"/>
        <w:jc w:val="both"/>
        <w:rPr>
          <w:rFonts w:eastAsia="Garamond"/>
          <w:b/>
          <w:bCs/>
          <w:color w:val="000000" w:themeColor="text1"/>
          <w:sz w:val="28"/>
        </w:rPr>
      </w:pPr>
    </w:p>
    <w:p w:rsidR="00C40F69" w:rsidRPr="006939C8" w:rsidRDefault="00C40F69" w:rsidP="00647F0A">
      <w:pPr>
        <w:spacing w:line="276" w:lineRule="auto"/>
        <w:ind w:right="206"/>
        <w:jc w:val="both"/>
        <w:rPr>
          <w:rFonts w:eastAsia="Garamond"/>
          <w:b/>
          <w:bCs/>
          <w:color w:val="000000" w:themeColor="text1"/>
          <w:sz w:val="28"/>
        </w:rPr>
      </w:pPr>
      <w:r w:rsidRPr="006939C8">
        <w:rPr>
          <w:rFonts w:eastAsia="Garamond"/>
          <w:b/>
          <w:bCs/>
          <w:color w:val="000000" w:themeColor="text1"/>
          <w:sz w:val="28"/>
        </w:rPr>
        <w:t>DECLARATION</w:t>
      </w:r>
      <w:r w:rsidR="004B57D8" w:rsidRPr="006939C8">
        <w:rPr>
          <w:rFonts w:eastAsia="Garamond"/>
          <w:b/>
          <w:bCs/>
          <w:color w:val="000000" w:themeColor="text1"/>
          <w:sz w:val="28"/>
        </w:rPr>
        <w:t>:</w:t>
      </w:r>
    </w:p>
    <w:p w:rsidR="00647F0A" w:rsidRPr="006939C8" w:rsidRDefault="00647F0A" w:rsidP="00647F0A">
      <w:pPr>
        <w:spacing w:line="276" w:lineRule="auto"/>
        <w:ind w:left="720" w:right="206" w:firstLine="720"/>
        <w:jc w:val="both"/>
        <w:rPr>
          <w:color w:val="000000" w:themeColor="text1"/>
        </w:rPr>
      </w:pPr>
    </w:p>
    <w:p w:rsidR="00647F0A" w:rsidRPr="006939C8" w:rsidRDefault="00647F0A" w:rsidP="00AD013A">
      <w:pPr>
        <w:spacing w:line="276" w:lineRule="auto"/>
        <w:ind w:left="720" w:right="206" w:firstLine="720"/>
        <w:jc w:val="both"/>
        <w:rPr>
          <w:color w:val="000000" w:themeColor="text1"/>
        </w:rPr>
      </w:pPr>
      <w:r w:rsidRPr="006939C8">
        <w:rPr>
          <w:color w:val="000000" w:themeColor="text1"/>
        </w:rPr>
        <w:t>Hereby, I declare that the above said information is true t</w:t>
      </w:r>
      <w:r w:rsidR="00AD013A">
        <w:rPr>
          <w:color w:val="000000" w:themeColor="text1"/>
        </w:rPr>
        <w:t xml:space="preserve">o the best of my Knowledge and I </w:t>
      </w:r>
      <w:r w:rsidRPr="006939C8">
        <w:rPr>
          <w:color w:val="000000" w:themeColor="text1"/>
        </w:rPr>
        <w:t>shall abide by the rules and regulations of the organization.</w:t>
      </w:r>
    </w:p>
    <w:p w:rsidR="00C40F69" w:rsidRPr="006939C8" w:rsidRDefault="00C40F69" w:rsidP="00C40F69">
      <w:pPr>
        <w:spacing w:line="276" w:lineRule="auto"/>
        <w:ind w:left="720" w:right="206"/>
        <w:jc w:val="both"/>
        <w:rPr>
          <w:rFonts w:eastAsia="Garamond"/>
          <w:b/>
          <w:bCs/>
          <w:color w:val="000000" w:themeColor="text1"/>
        </w:rPr>
      </w:pPr>
    </w:p>
    <w:p w:rsidR="00322288" w:rsidRPr="006939C8" w:rsidRDefault="00322288" w:rsidP="00647F0A">
      <w:pPr>
        <w:spacing w:line="276" w:lineRule="auto"/>
        <w:ind w:right="206"/>
        <w:jc w:val="both"/>
        <w:rPr>
          <w:color w:val="000000" w:themeColor="text1"/>
        </w:rPr>
      </w:pPr>
    </w:p>
    <w:p w:rsidR="00647F0A" w:rsidRPr="006939C8" w:rsidRDefault="00647F0A" w:rsidP="00647F0A">
      <w:pPr>
        <w:spacing w:line="276" w:lineRule="auto"/>
        <w:ind w:right="206"/>
        <w:jc w:val="both"/>
        <w:rPr>
          <w:color w:val="000000" w:themeColor="text1"/>
        </w:rPr>
      </w:pPr>
    </w:p>
    <w:p w:rsidR="00C40F69" w:rsidRPr="006939C8" w:rsidRDefault="00C40F69" w:rsidP="00C40F69">
      <w:pPr>
        <w:spacing w:line="276" w:lineRule="auto"/>
        <w:ind w:left="720" w:right="206"/>
        <w:jc w:val="both"/>
        <w:rPr>
          <w:color w:val="000000" w:themeColor="text1"/>
        </w:rPr>
      </w:pPr>
    </w:p>
    <w:p w:rsidR="006939C8" w:rsidRPr="006939C8" w:rsidRDefault="00C40F69" w:rsidP="00A1177B">
      <w:pPr>
        <w:spacing w:line="276" w:lineRule="auto"/>
        <w:ind w:right="206"/>
        <w:jc w:val="both"/>
        <w:rPr>
          <w:b/>
          <w:bCs/>
          <w:color w:val="000000" w:themeColor="text1"/>
        </w:rPr>
      </w:pPr>
      <w:r w:rsidRPr="006939C8">
        <w:rPr>
          <w:b/>
          <w:bCs/>
          <w:color w:val="000000" w:themeColor="text1"/>
        </w:rPr>
        <w:t>Date:</w:t>
      </w:r>
      <w:r w:rsidR="00D00D2A">
        <w:rPr>
          <w:b/>
          <w:bCs/>
          <w:color w:val="000000" w:themeColor="text1"/>
        </w:rPr>
        <w:t>28-09-2018</w:t>
      </w:r>
    </w:p>
    <w:p w:rsidR="003E79EC" w:rsidRDefault="003E79EC" w:rsidP="00A1177B">
      <w:pPr>
        <w:pStyle w:val="Title"/>
        <w:spacing w:line="276" w:lineRule="auto"/>
        <w:jc w:val="left"/>
        <w:rPr>
          <w:color w:val="000000" w:themeColor="text1"/>
        </w:rPr>
      </w:pPr>
    </w:p>
    <w:p w:rsidR="00C40F69" w:rsidRPr="006939C8" w:rsidRDefault="00C40F69" w:rsidP="00A1177B">
      <w:pPr>
        <w:pStyle w:val="Title"/>
        <w:spacing w:line="276" w:lineRule="auto"/>
        <w:jc w:val="left"/>
        <w:rPr>
          <w:b w:val="0"/>
          <w:bCs w:val="0"/>
          <w:color w:val="000000" w:themeColor="text1"/>
        </w:rPr>
      </w:pPr>
      <w:r w:rsidRPr="006939C8">
        <w:rPr>
          <w:color w:val="000000" w:themeColor="text1"/>
        </w:rPr>
        <w:t>Place:</w:t>
      </w:r>
      <w:r w:rsidR="00D00D2A">
        <w:rPr>
          <w:color w:val="000000" w:themeColor="text1"/>
        </w:rPr>
        <w:t xml:space="preserve"> </w:t>
      </w:r>
      <w:r w:rsidR="00FB29BB">
        <w:rPr>
          <w:color w:val="000000" w:themeColor="text1"/>
        </w:rPr>
        <w:t>Hyderabad</w:t>
      </w:r>
      <w:r w:rsidR="00304D48" w:rsidRPr="006939C8">
        <w:rPr>
          <w:color w:val="000000" w:themeColor="text1"/>
        </w:rPr>
        <w:tab/>
      </w:r>
    </w:p>
    <w:p w:rsidR="00C40F69" w:rsidRPr="006939C8" w:rsidRDefault="00C40F69" w:rsidP="00C40F69">
      <w:pPr>
        <w:spacing w:line="276" w:lineRule="auto"/>
        <w:ind w:left="-630" w:right="180"/>
        <w:rPr>
          <w:b/>
          <w:bCs/>
          <w:color w:val="000000" w:themeColor="text1"/>
        </w:rPr>
      </w:pPr>
    </w:p>
    <w:p w:rsidR="00C40F69" w:rsidRPr="006939C8" w:rsidRDefault="00C40F69" w:rsidP="00C40F69">
      <w:pPr>
        <w:rPr>
          <w:color w:val="000000" w:themeColor="text1"/>
        </w:rPr>
      </w:pPr>
    </w:p>
    <w:p w:rsidR="00C40F69" w:rsidRPr="006939C8" w:rsidRDefault="00C40F69" w:rsidP="00C40F69">
      <w:pPr>
        <w:rPr>
          <w:color w:val="000000" w:themeColor="text1"/>
        </w:rPr>
      </w:pPr>
    </w:p>
    <w:p w:rsidR="00EE02E7" w:rsidRPr="006939C8" w:rsidRDefault="00C40F69" w:rsidP="00C40F69">
      <w:pPr>
        <w:tabs>
          <w:tab w:val="left" w:pos="7065"/>
        </w:tabs>
        <w:rPr>
          <w:color w:val="000000" w:themeColor="text1"/>
        </w:rPr>
      </w:pPr>
      <w:r w:rsidRPr="006939C8">
        <w:rPr>
          <w:color w:val="000000" w:themeColor="text1"/>
        </w:rPr>
        <w:tab/>
      </w:r>
    </w:p>
    <w:sectPr w:rsidR="00EE02E7" w:rsidRPr="006939C8" w:rsidSect="006919CA">
      <w:pgSz w:w="11909" w:h="16834"/>
      <w:pgMar w:top="1170" w:right="929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D9E" w:rsidRDefault="006C4D9E" w:rsidP="00C40F69">
      <w:r>
        <w:separator/>
      </w:r>
    </w:p>
  </w:endnote>
  <w:endnote w:type="continuationSeparator" w:id="1">
    <w:p w:rsidR="006C4D9E" w:rsidRDefault="006C4D9E" w:rsidP="00C40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D9E" w:rsidRDefault="006C4D9E" w:rsidP="00C40F69">
      <w:r>
        <w:separator/>
      </w:r>
    </w:p>
  </w:footnote>
  <w:footnote w:type="continuationSeparator" w:id="1">
    <w:p w:rsidR="006C4D9E" w:rsidRDefault="006C4D9E" w:rsidP="00C40F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6E87ED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43C2EFAE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B0A3C1E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A525E08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7065A52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61EA664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170D81A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CF0207E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D6401C6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6C8734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2410C3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1" w:tplc="47062B3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2" w:tplc="738EA87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3" w:tplc="69CE7D3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4" w:tplc="C0224F6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5" w:tplc="4840155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6" w:tplc="663C6A9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7" w:tplc="7D686AF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  <w:lvl w:ilvl="8" w:tplc="464425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mbria" w:eastAsia="Cambria" w:hAnsi="Cambria" w:cs="Cambria"/>
        <w:b w:val="0"/>
        <w:bCs w:val="0"/>
        <w:i w:val="0"/>
        <w:iCs w:val="0"/>
        <w:strike w:val="0"/>
        <w:color w:val="000000"/>
        <w:sz w:val="28"/>
        <w:szCs w:val="28"/>
        <w:u w:val="none"/>
      </w:rPr>
    </w:lvl>
  </w:abstractNum>
  <w:abstractNum w:abstractNumId="3">
    <w:nsid w:val="00000004"/>
    <w:multiLevelType w:val="hybridMultilevel"/>
    <w:tmpl w:val="00000004"/>
    <w:lvl w:ilvl="0" w:tplc="CBF86E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097E676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5344E0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936A48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7A51C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ABCCA2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1C4037C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43A74E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81AF1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1E37EDC"/>
    <w:multiLevelType w:val="hybridMultilevel"/>
    <w:tmpl w:val="C04E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9312F"/>
    <w:multiLevelType w:val="hybridMultilevel"/>
    <w:tmpl w:val="57DC2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60D52"/>
    <w:multiLevelType w:val="hybridMultilevel"/>
    <w:tmpl w:val="5524C2CC"/>
    <w:lvl w:ilvl="0" w:tplc="FFFFFFFF">
      <w:start w:val="1"/>
      <w:numFmt w:val="bullet"/>
      <w:lvlText w:val="●"/>
      <w:lvlJc w:val="left"/>
      <w:pPr>
        <w:ind w:left="10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163403AB"/>
    <w:multiLevelType w:val="hybridMultilevel"/>
    <w:tmpl w:val="7868D2CC"/>
    <w:lvl w:ilvl="0" w:tplc="7DEC2B94">
      <w:start w:val="1"/>
      <w:numFmt w:val="decimal"/>
      <w:lvlText w:val="%1."/>
      <w:lvlJc w:val="left"/>
      <w:pPr>
        <w:ind w:left="720" w:hanging="360"/>
      </w:pPr>
      <w:rPr>
        <w:rFonts w:eastAsia="Garamon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F0A70"/>
    <w:multiLevelType w:val="hybridMultilevel"/>
    <w:tmpl w:val="2A22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4C7567"/>
    <w:multiLevelType w:val="hybridMultilevel"/>
    <w:tmpl w:val="02D4E93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1334E"/>
    <w:multiLevelType w:val="hybridMultilevel"/>
    <w:tmpl w:val="DF7C29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D2010F"/>
    <w:multiLevelType w:val="hybridMultilevel"/>
    <w:tmpl w:val="4132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32AE0"/>
    <w:multiLevelType w:val="hybridMultilevel"/>
    <w:tmpl w:val="BEA090FE"/>
    <w:lvl w:ilvl="0" w:tplc="E69A1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E25050"/>
    <w:multiLevelType w:val="hybridMultilevel"/>
    <w:tmpl w:val="944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C67BC"/>
    <w:multiLevelType w:val="hybridMultilevel"/>
    <w:tmpl w:val="E4F085F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5A2B61B8"/>
    <w:multiLevelType w:val="hybridMultilevel"/>
    <w:tmpl w:val="2298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E314A79"/>
    <w:multiLevelType w:val="hybridMultilevel"/>
    <w:tmpl w:val="7B886F9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508FE"/>
    <w:multiLevelType w:val="hybridMultilevel"/>
    <w:tmpl w:val="E388785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A5F63"/>
    <w:multiLevelType w:val="hybridMultilevel"/>
    <w:tmpl w:val="21F2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D1822"/>
    <w:multiLevelType w:val="hybridMultilevel"/>
    <w:tmpl w:val="A48E6C6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0">
    <w:nsid w:val="6E383B40"/>
    <w:multiLevelType w:val="hybridMultilevel"/>
    <w:tmpl w:val="760E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C7A7A"/>
    <w:multiLevelType w:val="hybridMultilevel"/>
    <w:tmpl w:val="64FC7EF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F5456"/>
    <w:multiLevelType w:val="hybridMultilevel"/>
    <w:tmpl w:val="54C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544D0"/>
    <w:multiLevelType w:val="hybridMultilevel"/>
    <w:tmpl w:val="1FE86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FE268A"/>
    <w:multiLevelType w:val="hybridMultilevel"/>
    <w:tmpl w:val="6180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3"/>
  </w:num>
  <w:num w:numId="7">
    <w:abstractNumId w:val="20"/>
  </w:num>
  <w:num w:numId="8">
    <w:abstractNumId w:val="24"/>
  </w:num>
  <w:num w:numId="9">
    <w:abstractNumId w:val="16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18"/>
  </w:num>
  <w:num w:numId="15">
    <w:abstractNumId w:val="22"/>
  </w:num>
  <w:num w:numId="16">
    <w:abstractNumId w:val="8"/>
  </w:num>
  <w:num w:numId="17">
    <w:abstractNumId w:val="4"/>
  </w:num>
  <w:num w:numId="18">
    <w:abstractNumId w:val="21"/>
  </w:num>
  <w:num w:numId="19">
    <w:abstractNumId w:val="15"/>
  </w:num>
  <w:num w:numId="20">
    <w:abstractNumId w:val="12"/>
  </w:num>
  <w:num w:numId="21">
    <w:abstractNumId w:val="10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0179D7"/>
    <w:rsid w:val="0004218D"/>
    <w:rsid w:val="00081F64"/>
    <w:rsid w:val="00090C24"/>
    <w:rsid w:val="000A6C36"/>
    <w:rsid w:val="000B07AF"/>
    <w:rsid w:val="000B2622"/>
    <w:rsid w:val="000B3B8F"/>
    <w:rsid w:val="000B6566"/>
    <w:rsid w:val="000B6BE4"/>
    <w:rsid w:val="00105589"/>
    <w:rsid w:val="00110163"/>
    <w:rsid w:val="0012709E"/>
    <w:rsid w:val="0015521D"/>
    <w:rsid w:val="00173E0F"/>
    <w:rsid w:val="00192B58"/>
    <w:rsid w:val="001E38F4"/>
    <w:rsid w:val="0022105D"/>
    <w:rsid w:val="00230722"/>
    <w:rsid w:val="002307A2"/>
    <w:rsid w:val="0023238D"/>
    <w:rsid w:val="00232BB0"/>
    <w:rsid w:val="00264D97"/>
    <w:rsid w:val="00276C57"/>
    <w:rsid w:val="002852A5"/>
    <w:rsid w:val="002901A5"/>
    <w:rsid w:val="002A0F8F"/>
    <w:rsid w:val="002C2E68"/>
    <w:rsid w:val="002E682B"/>
    <w:rsid w:val="00304D48"/>
    <w:rsid w:val="00322288"/>
    <w:rsid w:val="00324153"/>
    <w:rsid w:val="00342F75"/>
    <w:rsid w:val="00361547"/>
    <w:rsid w:val="00376A4B"/>
    <w:rsid w:val="00384E20"/>
    <w:rsid w:val="003A760E"/>
    <w:rsid w:val="003B49E4"/>
    <w:rsid w:val="003E79EC"/>
    <w:rsid w:val="003F4268"/>
    <w:rsid w:val="003F6F08"/>
    <w:rsid w:val="00405B3B"/>
    <w:rsid w:val="00421D37"/>
    <w:rsid w:val="0042450B"/>
    <w:rsid w:val="00442F0A"/>
    <w:rsid w:val="004508C9"/>
    <w:rsid w:val="00496E96"/>
    <w:rsid w:val="004B24A3"/>
    <w:rsid w:val="004B57D8"/>
    <w:rsid w:val="004C0C80"/>
    <w:rsid w:val="004C416E"/>
    <w:rsid w:val="004D0BCE"/>
    <w:rsid w:val="005130DE"/>
    <w:rsid w:val="00515887"/>
    <w:rsid w:val="005340E6"/>
    <w:rsid w:val="00562846"/>
    <w:rsid w:val="005645A8"/>
    <w:rsid w:val="00566CF9"/>
    <w:rsid w:val="00580C64"/>
    <w:rsid w:val="005966EF"/>
    <w:rsid w:val="005A067B"/>
    <w:rsid w:val="005D5138"/>
    <w:rsid w:val="005F6C03"/>
    <w:rsid w:val="00631947"/>
    <w:rsid w:val="00645D6D"/>
    <w:rsid w:val="00647F0A"/>
    <w:rsid w:val="006517CE"/>
    <w:rsid w:val="006539F5"/>
    <w:rsid w:val="00653FE8"/>
    <w:rsid w:val="00666820"/>
    <w:rsid w:val="00666C3B"/>
    <w:rsid w:val="00674579"/>
    <w:rsid w:val="00681DFD"/>
    <w:rsid w:val="006919CA"/>
    <w:rsid w:val="006939C8"/>
    <w:rsid w:val="006A1227"/>
    <w:rsid w:val="006B326B"/>
    <w:rsid w:val="006B330B"/>
    <w:rsid w:val="006C4D9E"/>
    <w:rsid w:val="006D5E6D"/>
    <w:rsid w:val="006F43C5"/>
    <w:rsid w:val="007117EB"/>
    <w:rsid w:val="00747AA9"/>
    <w:rsid w:val="007524CE"/>
    <w:rsid w:val="00756A8C"/>
    <w:rsid w:val="007721C7"/>
    <w:rsid w:val="00780DCA"/>
    <w:rsid w:val="00783C13"/>
    <w:rsid w:val="00787388"/>
    <w:rsid w:val="007956FA"/>
    <w:rsid w:val="007A7440"/>
    <w:rsid w:val="007C2B6E"/>
    <w:rsid w:val="007D49C3"/>
    <w:rsid w:val="007E2EE5"/>
    <w:rsid w:val="008123EC"/>
    <w:rsid w:val="00816EED"/>
    <w:rsid w:val="00817AB4"/>
    <w:rsid w:val="00845668"/>
    <w:rsid w:val="008574B7"/>
    <w:rsid w:val="00892DBA"/>
    <w:rsid w:val="008D7E98"/>
    <w:rsid w:val="00905BAB"/>
    <w:rsid w:val="00907B4B"/>
    <w:rsid w:val="00914ADD"/>
    <w:rsid w:val="00925D30"/>
    <w:rsid w:val="0095265D"/>
    <w:rsid w:val="009920DF"/>
    <w:rsid w:val="009B49AF"/>
    <w:rsid w:val="009B6B67"/>
    <w:rsid w:val="009C6DA7"/>
    <w:rsid w:val="009D0496"/>
    <w:rsid w:val="009F3D99"/>
    <w:rsid w:val="00A07F65"/>
    <w:rsid w:val="00A110E8"/>
    <w:rsid w:val="00A1177B"/>
    <w:rsid w:val="00A144E0"/>
    <w:rsid w:val="00A32E7C"/>
    <w:rsid w:val="00A60419"/>
    <w:rsid w:val="00A66F09"/>
    <w:rsid w:val="00A71685"/>
    <w:rsid w:val="00A74B12"/>
    <w:rsid w:val="00A77048"/>
    <w:rsid w:val="00A77B3E"/>
    <w:rsid w:val="00A96D85"/>
    <w:rsid w:val="00AB1608"/>
    <w:rsid w:val="00AD013A"/>
    <w:rsid w:val="00AF2D31"/>
    <w:rsid w:val="00AF4E9F"/>
    <w:rsid w:val="00B01BA7"/>
    <w:rsid w:val="00B11991"/>
    <w:rsid w:val="00B1381D"/>
    <w:rsid w:val="00B22F7F"/>
    <w:rsid w:val="00B30A37"/>
    <w:rsid w:val="00B33CF8"/>
    <w:rsid w:val="00B43D4A"/>
    <w:rsid w:val="00B514BB"/>
    <w:rsid w:val="00B61C35"/>
    <w:rsid w:val="00B75570"/>
    <w:rsid w:val="00B90BA2"/>
    <w:rsid w:val="00BA6745"/>
    <w:rsid w:val="00BC1051"/>
    <w:rsid w:val="00BC4B06"/>
    <w:rsid w:val="00BF31DA"/>
    <w:rsid w:val="00C003F6"/>
    <w:rsid w:val="00C21D31"/>
    <w:rsid w:val="00C37033"/>
    <w:rsid w:val="00C40F69"/>
    <w:rsid w:val="00C679A3"/>
    <w:rsid w:val="00C848F9"/>
    <w:rsid w:val="00C849F6"/>
    <w:rsid w:val="00CD0B57"/>
    <w:rsid w:val="00CD4308"/>
    <w:rsid w:val="00D00D2A"/>
    <w:rsid w:val="00D5189C"/>
    <w:rsid w:val="00D659DD"/>
    <w:rsid w:val="00D93C72"/>
    <w:rsid w:val="00DA6831"/>
    <w:rsid w:val="00DC27F9"/>
    <w:rsid w:val="00DE0415"/>
    <w:rsid w:val="00DF243E"/>
    <w:rsid w:val="00E231FD"/>
    <w:rsid w:val="00E442C3"/>
    <w:rsid w:val="00E44380"/>
    <w:rsid w:val="00E45AD4"/>
    <w:rsid w:val="00E66364"/>
    <w:rsid w:val="00E73AE2"/>
    <w:rsid w:val="00E772B1"/>
    <w:rsid w:val="00EB1C1D"/>
    <w:rsid w:val="00ED2EF3"/>
    <w:rsid w:val="00ED6882"/>
    <w:rsid w:val="00ED74B1"/>
    <w:rsid w:val="00EE02E7"/>
    <w:rsid w:val="00EF4FE1"/>
    <w:rsid w:val="00EF71E3"/>
    <w:rsid w:val="00F35AF6"/>
    <w:rsid w:val="00F41AF1"/>
    <w:rsid w:val="00F452BD"/>
    <w:rsid w:val="00F67474"/>
    <w:rsid w:val="00F73D6E"/>
    <w:rsid w:val="00F94DFE"/>
    <w:rsid w:val="00FB29BB"/>
    <w:rsid w:val="00FB478C"/>
    <w:rsid w:val="00FC14A5"/>
    <w:rsid w:val="00FC14C7"/>
    <w:rsid w:val="00FD246B"/>
    <w:rsid w:val="00FD4627"/>
    <w:rsid w:val="00FD4A22"/>
    <w:rsid w:val="00FF7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9CA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outlineLvl w:val="3"/>
    </w:pPr>
    <w:rPr>
      <w:rFonts w:ascii="Verdana" w:eastAsia="Verdana" w:hAnsi="Verdana" w:cs="Verdana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jc w:val="center"/>
    </w:pPr>
    <w:rPr>
      <w:b/>
      <w:bCs/>
      <w:sz w:val="26"/>
      <w:szCs w:val="26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qFormat/>
    <w:rsid w:val="00A110E8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Header">
    <w:name w:val="header"/>
    <w:basedOn w:val="Normal"/>
    <w:link w:val="HeaderChar"/>
    <w:rsid w:val="00C40F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40F69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C40F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40F69"/>
    <w:rPr>
      <w:color w:val="000000"/>
      <w:sz w:val="24"/>
      <w:szCs w:val="24"/>
    </w:rPr>
  </w:style>
  <w:style w:type="character" w:styleId="Hyperlink">
    <w:name w:val="Hyperlink"/>
    <w:basedOn w:val="DefaultParagraphFont"/>
    <w:rsid w:val="002210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Napster</dc:creator>
  <cp:lastModifiedBy>Windows User</cp:lastModifiedBy>
  <cp:revision>3</cp:revision>
  <cp:lastPrinted>2017-09-22T13:18:00Z</cp:lastPrinted>
  <dcterms:created xsi:type="dcterms:W3CDTF">2018-09-28T16:35:00Z</dcterms:created>
  <dcterms:modified xsi:type="dcterms:W3CDTF">2018-09-30T03:40:00Z</dcterms:modified>
</cp:coreProperties>
</file>